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3E0" w:rsidRDefault="00AE6235" w:rsidP="00A877EE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/>
          <w:b/>
          <w:bCs/>
          <w:sz w:val="36"/>
          <w:szCs w:val="36"/>
        </w:rPr>
        <w:t>Database Management Systems (COP 5725)</w:t>
      </w: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443E0" w:rsidRDefault="00AE6235" w:rsidP="00A877EE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>(Spring 2015)</w:t>
      </w:r>
    </w:p>
    <w:p w:rsidR="000443E0" w:rsidRDefault="000443E0" w:rsidP="00A877EE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43E0" w:rsidRDefault="000443E0" w:rsidP="00A877EE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43E0" w:rsidRDefault="000443E0" w:rsidP="00A877EE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43E0" w:rsidRDefault="000443E0" w:rsidP="00A877EE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443E0" w:rsidRDefault="00AE6235" w:rsidP="00A877EE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Project Deliverable </w:t>
      </w:r>
      <w:r>
        <w:rPr>
          <w:b/>
          <w:bCs/>
          <w:sz w:val="32"/>
          <w:szCs w:val="32"/>
        </w:rPr>
        <w:t xml:space="preserve">– </w:t>
      </w:r>
      <w:r>
        <w:rPr>
          <w:rFonts w:ascii="Times New Roman"/>
          <w:b/>
          <w:bCs/>
          <w:sz w:val="32"/>
          <w:szCs w:val="32"/>
        </w:rPr>
        <w:t>Phase 1</w:t>
      </w:r>
    </w:p>
    <w:p w:rsidR="000443E0" w:rsidRDefault="00AE6235" w:rsidP="00A877EE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Requirement Analysis</w:t>
      </w: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43E0" w:rsidRDefault="000443E0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0443E0" w:rsidRDefault="00AE6235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Submitted To:</w:t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  <w:t xml:space="preserve">           </w:t>
      </w:r>
      <w:r>
        <w:rPr>
          <w:rFonts w:ascii="Times New Roman"/>
          <w:b/>
          <w:bCs/>
          <w:sz w:val="24"/>
          <w:szCs w:val="24"/>
        </w:rPr>
        <w:tab/>
        <w:t xml:space="preserve">           Submitted by:</w:t>
      </w:r>
    </w:p>
    <w:p w:rsidR="000443E0" w:rsidRDefault="00AE6235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Dr. Markus Schneider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Project Group -19</w:t>
      </w:r>
    </w:p>
    <w:p w:rsidR="000443E0" w:rsidRDefault="00AE6235" w:rsidP="00A877EE">
      <w:pPr>
        <w:pStyle w:val="Normal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Dated: 1/27/2015 </w:t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  <w:t xml:space="preserve">                      Amy </w:t>
      </w:r>
      <w:proofErr w:type="spellStart"/>
      <w:r>
        <w:rPr>
          <w:rFonts w:ascii="Times New Roman"/>
          <w:sz w:val="24"/>
          <w:szCs w:val="24"/>
        </w:rPr>
        <w:t>Mehndiratta</w:t>
      </w:r>
      <w:proofErr w:type="spellEnd"/>
      <w:r>
        <w:rPr>
          <w:rFonts w:ascii="Times New Roman"/>
          <w:sz w:val="24"/>
          <w:szCs w:val="24"/>
        </w:rPr>
        <w:t xml:space="preserve"> (0756-8035) </w:t>
      </w:r>
    </w:p>
    <w:p w:rsidR="000443E0" w:rsidRDefault="00AE6235" w:rsidP="00A877EE">
      <w:pPr>
        <w:pStyle w:val="Normal1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</w:t>
      </w:r>
      <w:proofErr w:type="spellStart"/>
      <w:r>
        <w:rPr>
          <w:rFonts w:ascii="Times New Roman"/>
          <w:sz w:val="24"/>
          <w:szCs w:val="24"/>
        </w:rPr>
        <w:t>Shruti</w:t>
      </w:r>
      <w:proofErr w:type="spellEnd"/>
      <w:r>
        <w:rPr>
          <w:rFonts w:ascii="Times New Roman"/>
          <w:sz w:val="24"/>
          <w:szCs w:val="24"/>
        </w:rPr>
        <w:t xml:space="preserve"> Arora (96298564)</w:t>
      </w:r>
    </w:p>
    <w:p w:rsidR="000443E0" w:rsidRDefault="00AE6235" w:rsidP="00A877EE">
      <w:pPr>
        <w:pStyle w:val="Normal1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</w:t>
      </w:r>
      <w:proofErr w:type="spellStart"/>
      <w:r>
        <w:rPr>
          <w:rFonts w:ascii="Times New Roman"/>
          <w:sz w:val="24"/>
          <w:szCs w:val="24"/>
        </w:rPr>
        <w:t>Richa</w:t>
      </w:r>
      <w:proofErr w:type="spellEnd"/>
      <w:r>
        <w:rPr>
          <w:rFonts w:ascii="Times New Roman"/>
          <w:sz w:val="24"/>
          <w:szCs w:val="24"/>
        </w:rPr>
        <w:t xml:space="preserve"> Arora (9390-9079)</w:t>
      </w:r>
    </w:p>
    <w:p w:rsidR="000443E0" w:rsidRDefault="00AE6235" w:rsidP="00A877EE">
      <w:pPr>
        <w:pStyle w:val="Normal1"/>
        <w:spacing w:after="0" w:line="360" w:lineRule="auto"/>
        <w:jc w:val="right"/>
      </w:pPr>
      <w:r>
        <w:rPr>
          <w:rFonts w:ascii="Times New Roman"/>
          <w:sz w:val="24"/>
          <w:szCs w:val="24"/>
        </w:rPr>
        <w:t xml:space="preserve">   </w:t>
      </w:r>
      <w:proofErr w:type="spellStart"/>
      <w:r>
        <w:rPr>
          <w:rFonts w:ascii="Times New Roman"/>
          <w:sz w:val="24"/>
          <w:szCs w:val="24"/>
        </w:rPr>
        <w:t>Thien</w:t>
      </w:r>
      <w:proofErr w:type="spellEnd"/>
      <w:r>
        <w:rPr>
          <w:rFonts w:ascii="Times New Roman"/>
          <w:sz w:val="24"/>
          <w:szCs w:val="24"/>
        </w:rPr>
        <w:t xml:space="preserve"> Tuan Nguyen (9819-0810)</w:t>
      </w:r>
      <w:r>
        <w:rPr>
          <w:rFonts w:ascii="Trebuchet MS"/>
        </w:rPr>
        <w:t xml:space="preserve">                                         </w:t>
      </w:r>
    </w:p>
    <w:p w:rsidR="00A877EE" w:rsidRDefault="00A877EE" w:rsidP="00A877EE">
      <w:pPr>
        <w:pStyle w:val="Body"/>
        <w:spacing w:line="360" w:lineRule="auto"/>
        <w:jc w:val="center"/>
        <w:rPr>
          <w:rFonts w:ascii="Times New Roman"/>
          <w:b/>
          <w:bCs/>
          <w:sz w:val="36"/>
          <w:szCs w:val="36"/>
        </w:rPr>
      </w:pPr>
    </w:p>
    <w:p w:rsidR="000443E0" w:rsidRPr="00486DD7" w:rsidRDefault="00AE6235" w:rsidP="00C206A8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486DD7">
        <w:rPr>
          <w:rFonts w:ascii="Times New Roman"/>
          <w:b/>
          <w:bCs/>
          <w:sz w:val="36"/>
          <w:szCs w:val="36"/>
        </w:rPr>
        <w:lastRenderedPageBreak/>
        <w:t>Project Topic:</w:t>
      </w:r>
      <w:r w:rsidRPr="00486DD7">
        <w:rPr>
          <w:rFonts w:ascii="Times New Roman"/>
          <w:sz w:val="36"/>
          <w:szCs w:val="36"/>
        </w:rPr>
        <w:t xml:space="preserve"> </w:t>
      </w:r>
      <w:r w:rsidRPr="00486DD7">
        <w:rPr>
          <w:rFonts w:ascii="Times New Roman"/>
          <w:b/>
          <w:bCs/>
          <w:sz w:val="36"/>
          <w:szCs w:val="36"/>
          <w:u w:val="single"/>
        </w:rPr>
        <w:t>FIND YOUR UNIVERSITY</w:t>
      </w:r>
    </w:p>
    <w:p w:rsidR="000443E0" w:rsidRDefault="000443E0" w:rsidP="00C206A8">
      <w:pPr>
        <w:pStyle w:val="Body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E0" w:rsidRDefault="000443E0" w:rsidP="00C206A8">
      <w:pPr>
        <w:pStyle w:val="Body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3E0" w:rsidRPr="00C06145" w:rsidRDefault="00AE6235" w:rsidP="00C206A8">
      <w:pPr>
        <w:pStyle w:val="Body"/>
        <w:numPr>
          <w:ilvl w:val="0"/>
          <w:numId w:val="16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Motivation: </w:t>
      </w:r>
    </w:p>
    <w:p w:rsidR="00C06145" w:rsidRPr="00E02070" w:rsidRDefault="00C06145" w:rsidP="00C206A8">
      <w:pPr>
        <w:pStyle w:val="Body"/>
        <w:numPr>
          <w:ilvl w:val="0"/>
          <w:numId w:val="25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Being international students all of us have gone through an extensive admission process</w:t>
      </w:r>
      <w:r w:rsidR="00E02070">
        <w:rPr>
          <w:rFonts w:ascii="Times New Roman" w:eastAsia="Times New Roman" w:hAnsi="Times New Roman" w:cs="Times New Roman"/>
          <w:bCs/>
          <w:sz w:val="24"/>
          <w:szCs w:val="24"/>
        </w:rPr>
        <w:t xml:space="preserve"> while seeking admission in foreign universities.</w:t>
      </w:r>
    </w:p>
    <w:p w:rsidR="00E02070" w:rsidRPr="00E6480B" w:rsidRDefault="00E6480B" w:rsidP="00C206A8">
      <w:pPr>
        <w:pStyle w:val="Body"/>
        <w:numPr>
          <w:ilvl w:val="0"/>
          <w:numId w:val="25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 order to make it easier for students to select universities on the basis of their scores and profile as well as previous year data, we aim to build a system that would provide such help.</w:t>
      </w:r>
    </w:p>
    <w:p w:rsidR="00E6480B" w:rsidRPr="00A877EE" w:rsidRDefault="00FD7B0F" w:rsidP="00C206A8">
      <w:pPr>
        <w:pStyle w:val="Body"/>
        <w:numPr>
          <w:ilvl w:val="0"/>
          <w:numId w:val="25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We were motivated by certain websites that aided us during our admission process. </w:t>
      </w:r>
      <w:r w:rsidRPr="00FD7B0F">
        <w:rPr>
          <w:rFonts w:ascii="Times New Roman" w:eastAsia="Times New Roman" w:hAnsi="Times New Roman" w:cs="Times New Roman"/>
          <w:bCs/>
          <w:sz w:val="24"/>
          <w:szCs w:val="24"/>
        </w:rPr>
        <w:t>http://www.gretousvisa.com/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FD7B0F">
        <w:rPr>
          <w:rFonts w:ascii="Times New Roman" w:eastAsia="Times New Roman" w:hAnsi="Times New Roman" w:cs="Times New Roman"/>
          <w:bCs/>
          <w:sz w:val="24"/>
          <w:szCs w:val="24"/>
        </w:rPr>
        <w:t>http://www.msinus.com/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name a few.</w:t>
      </w:r>
    </w:p>
    <w:p w:rsidR="00A877EE" w:rsidRPr="00C06145" w:rsidRDefault="00A877EE" w:rsidP="00C206A8">
      <w:pPr>
        <w:pStyle w:val="Body"/>
        <w:spacing w:line="276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86DD7" w:rsidRDefault="00AE6235" w:rsidP="00C206A8">
      <w:pPr>
        <w:pStyle w:val="Body"/>
        <w:numPr>
          <w:ilvl w:val="0"/>
          <w:numId w:val="16"/>
        </w:numPr>
        <w:spacing w:line="276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Project Description:</w:t>
      </w:r>
      <w:r>
        <w:rPr>
          <w:rFonts w:ascii="Times New Roman"/>
          <w:sz w:val="24"/>
          <w:szCs w:val="24"/>
        </w:rPr>
        <w:t xml:space="preserve"> </w:t>
      </w:r>
    </w:p>
    <w:p w:rsidR="00486DD7" w:rsidRPr="00486DD7" w:rsidRDefault="00AE6235" w:rsidP="00C206A8">
      <w:pPr>
        <w:pStyle w:val="Body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This application will assist a user in identifying suitable unive</w:t>
      </w:r>
      <w:r w:rsidR="00486DD7">
        <w:rPr>
          <w:rFonts w:ascii="Times New Roman"/>
          <w:sz w:val="24"/>
          <w:szCs w:val="24"/>
        </w:rPr>
        <w:t>rsities as per his/her profile.</w:t>
      </w:r>
    </w:p>
    <w:p w:rsidR="00486DD7" w:rsidRPr="00A877EE" w:rsidRDefault="00AE6235" w:rsidP="00C206A8">
      <w:pPr>
        <w:pStyle w:val="Body"/>
        <w:numPr>
          <w:ilvl w:val="0"/>
          <w:numId w:val="23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The application will have data regarding university rankings, minimum requirements etc. Thus, this data will help in short-listing the universities. </w:t>
      </w:r>
    </w:p>
    <w:p w:rsidR="00A877EE" w:rsidRPr="00486DD7" w:rsidRDefault="00A877EE" w:rsidP="00C206A8">
      <w:pPr>
        <w:pStyle w:val="Body"/>
        <w:spacing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43E0" w:rsidRPr="00486DD7" w:rsidRDefault="00AE6235" w:rsidP="00C206A8">
      <w:pPr>
        <w:pStyle w:val="Body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6DD7">
        <w:rPr>
          <w:rFonts w:ascii="Times New Roman"/>
          <w:b/>
          <w:bCs/>
          <w:sz w:val="24"/>
          <w:szCs w:val="24"/>
        </w:rPr>
        <w:t>What are the main functions that the web-based user interface should provide?</w:t>
      </w:r>
    </w:p>
    <w:p w:rsidR="000443E0" w:rsidRDefault="00AE6235" w:rsidP="00C206A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Sign</w:t>
      </w:r>
      <w:r w:rsidR="008B2A8A">
        <w:rPr>
          <w:rFonts w:ascii="Times New Roman"/>
          <w:sz w:val="24"/>
          <w:szCs w:val="24"/>
        </w:rPr>
        <w:t xml:space="preserve"> Up/Login:</w:t>
      </w:r>
      <w:r w:rsidR="00486DD7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 xml:space="preserve">The webpage will provide with the sign up facility wherein the user can save his/her profile. </w:t>
      </w:r>
    </w:p>
    <w:p w:rsidR="000443E0" w:rsidRDefault="00AE6235" w:rsidP="00C206A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Minimum </w:t>
      </w:r>
      <w:r w:rsidR="008B2A8A">
        <w:rPr>
          <w:rFonts w:ascii="Times New Roman"/>
          <w:sz w:val="24"/>
          <w:szCs w:val="24"/>
        </w:rPr>
        <w:t>Requirement:</w:t>
      </w:r>
      <w:r>
        <w:rPr>
          <w:rFonts w:ascii="Times New Roman"/>
          <w:sz w:val="24"/>
          <w:szCs w:val="24"/>
        </w:rPr>
        <w:t xml:space="preserve"> A user can view the minimum requirements for different universities like the GPA or test scores.</w:t>
      </w:r>
    </w:p>
    <w:p w:rsidR="000443E0" w:rsidRDefault="008B2A8A" w:rsidP="00C206A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Rankings:</w:t>
      </w:r>
      <w:r w:rsidR="00AE6235">
        <w:rPr>
          <w:rFonts w:ascii="Times New Roman"/>
          <w:sz w:val="24"/>
          <w:szCs w:val="24"/>
        </w:rPr>
        <w:t xml:space="preserve"> A user can view the rankings of different universities as per their field.</w:t>
      </w:r>
    </w:p>
    <w:p w:rsidR="000443E0" w:rsidRDefault="008B2A8A" w:rsidP="00C206A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History:</w:t>
      </w:r>
      <w:r w:rsidR="00AE6235">
        <w:rPr>
          <w:rFonts w:ascii="Times New Roman"/>
          <w:sz w:val="24"/>
          <w:szCs w:val="24"/>
        </w:rPr>
        <w:t xml:space="preserve"> Previous </w:t>
      </w:r>
      <w:r w:rsidR="00D52D39">
        <w:rPr>
          <w:rFonts w:ascii="Times New Roman"/>
          <w:sz w:val="24"/>
          <w:szCs w:val="24"/>
        </w:rPr>
        <w:t>year</w:t>
      </w:r>
      <w:r w:rsidR="00D733F8">
        <w:rPr>
          <w:rFonts w:ascii="Times New Roman"/>
          <w:sz w:val="24"/>
          <w:szCs w:val="24"/>
        </w:rPr>
        <w:t xml:space="preserve"> data regarding</w:t>
      </w:r>
      <w:r w:rsidR="00AE6235">
        <w:rPr>
          <w:rFonts w:ascii="Times New Roman"/>
          <w:sz w:val="24"/>
          <w:szCs w:val="24"/>
        </w:rPr>
        <w:t xml:space="preserve"> admissions to various universities.</w:t>
      </w:r>
    </w:p>
    <w:p w:rsidR="000443E0" w:rsidRDefault="008B2A8A" w:rsidP="00C206A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Career Opportunities:</w:t>
      </w:r>
      <w:r w:rsidR="00AE6235">
        <w:rPr>
          <w:rFonts w:ascii="Times New Roman"/>
          <w:sz w:val="24"/>
          <w:szCs w:val="24"/>
        </w:rPr>
        <w:t xml:space="preserve"> A user can review the available jobs or internships of the various companies once graduated from a particular university.</w:t>
      </w:r>
    </w:p>
    <w:p w:rsidR="000443E0" w:rsidRPr="008B2A8A" w:rsidRDefault="008B2A8A" w:rsidP="00C206A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Cost of attendance:</w:t>
      </w:r>
      <w:r w:rsidR="00AE6235">
        <w:rPr>
          <w:rFonts w:ascii="Times New Roman"/>
          <w:sz w:val="24"/>
          <w:szCs w:val="24"/>
        </w:rPr>
        <w:t xml:space="preserve"> A user can go through the costs of living and tuition.</w:t>
      </w:r>
    </w:p>
    <w:p w:rsidR="008B2A8A" w:rsidRPr="008B2A8A" w:rsidRDefault="008B2A8A" w:rsidP="00C206A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Tracking: A user is volunteered to public</w:t>
      </w:r>
      <w:r w:rsidR="000D1787">
        <w:rPr>
          <w:rFonts w:ascii="Times New Roman"/>
          <w:sz w:val="24"/>
          <w:szCs w:val="24"/>
        </w:rPr>
        <w:t>ize</w:t>
      </w:r>
      <w:r>
        <w:rPr>
          <w:rFonts w:ascii="Times New Roman"/>
          <w:sz w:val="24"/>
          <w:szCs w:val="24"/>
        </w:rPr>
        <w:t xml:space="preserve"> his/her profile and update his/her application status to various programs that s/he is applying to. </w:t>
      </w:r>
    </w:p>
    <w:p w:rsidR="008B2A8A" w:rsidRDefault="008B2A8A" w:rsidP="00C206A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Review:</w:t>
      </w:r>
      <w:r w:rsidR="00C206A8">
        <w:rPr>
          <w:rFonts w:ascii="Times New Roman"/>
          <w:sz w:val="24"/>
          <w:szCs w:val="24"/>
        </w:rPr>
        <w:t xml:space="preserve"> A user may create review to a</w:t>
      </w:r>
      <w:r>
        <w:rPr>
          <w:rFonts w:ascii="Times New Roman"/>
          <w:sz w:val="24"/>
          <w:szCs w:val="24"/>
        </w:rPr>
        <w:t xml:space="preserve"> program once he/she graduate from that program</w:t>
      </w:r>
      <w:r w:rsidR="000D1787">
        <w:rPr>
          <w:rFonts w:ascii="Times New Roman"/>
          <w:sz w:val="24"/>
          <w:szCs w:val="24"/>
        </w:rPr>
        <w:t>.</w:t>
      </w:r>
    </w:p>
    <w:p w:rsidR="00A877EE" w:rsidRDefault="00A877EE" w:rsidP="00C206A8">
      <w:pPr>
        <w:pStyle w:val="Default"/>
        <w:spacing w:line="276" w:lineRule="auto"/>
        <w:ind w:left="720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C206A8" w:rsidRDefault="00C206A8" w:rsidP="00C206A8">
      <w:pPr>
        <w:pStyle w:val="Default"/>
        <w:spacing w:line="276" w:lineRule="auto"/>
        <w:ind w:left="720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C206A8" w:rsidRDefault="00C206A8" w:rsidP="00C206A8">
      <w:pPr>
        <w:pStyle w:val="Default"/>
        <w:spacing w:line="276" w:lineRule="auto"/>
        <w:ind w:left="720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C206A8" w:rsidRDefault="00C206A8" w:rsidP="00C206A8">
      <w:pPr>
        <w:pStyle w:val="Default"/>
        <w:spacing w:line="276" w:lineRule="auto"/>
        <w:ind w:left="720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C206A8" w:rsidRDefault="00C206A8" w:rsidP="00C206A8">
      <w:pPr>
        <w:pStyle w:val="Default"/>
        <w:spacing w:line="276" w:lineRule="auto"/>
        <w:ind w:left="720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C206A8" w:rsidRPr="00FF360E" w:rsidRDefault="00C206A8" w:rsidP="00C206A8">
      <w:pPr>
        <w:pStyle w:val="Default"/>
        <w:spacing w:line="276" w:lineRule="auto"/>
        <w:ind w:left="720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0443E0" w:rsidRPr="007F6D2A" w:rsidRDefault="00AE6235" w:rsidP="00C206A8">
      <w:pPr>
        <w:pStyle w:val="Default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rPr>
          <w:rFonts w:ascii="Times New Roman"/>
          <w:b/>
          <w:bCs/>
          <w:sz w:val="24"/>
          <w:szCs w:val="24"/>
        </w:rPr>
        <w:lastRenderedPageBreak/>
        <w:t>How do the different functions work together?</w:t>
      </w:r>
    </w:p>
    <w:p w:rsidR="007F6D2A" w:rsidRDefault="000D1787" w:rsidP="00C206A8">
      <w:pPr>
        <w:pStyle w:val="Default"/>
        <w:spacing w:line="276" w:lineRule="auto"/>
        <w:ind w:left="720"/>
        <w:rPr>
          <w:rFonts w:asci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/>
          <w:b/>
          <w:bCs/>
          <w:noProof/>
          <w:sz w:val="24"/>
          <w:szCs w:val="24"/>
        </w:rPr>
        <w:pict>
          <v:rect id="_x0000_s1052" style="position:absolute;left:0;text-align:left;margin-left:2in;margin-top:4.75pt;width:167.25pt;height:39.75pt;z-index:251661824;v-text-anchor:middle" fillcolor="white [3212]" strokeweight=".5pt">
            <v:fill o:detectmouseclick="t"/>
            <v:stroke miterlimit="0"/>
            <v:shadow color="black" opacity=".5" offset="0"/>
            <v:path arrowok="t"/>
            <v:textbox style="mso-next-textbox:#_x0000_s1052;mso-column-margin:3pt" inset="4pt,4pt,4pt,4pt">
              <w:txbxContent>
                <w:p w:rsidR="007F6D2A" w:rsidRDefault="000D1787">
                  <w:r>
                    <w:t>MANAGE</w:t>
                  </w:r>
                  <w:r w:rsidR="00C206A8">
                    <w:t>/TRACK</w:t>
                  </w:r>
                  <w:r w:rsidR="008B2A8A">
                    <w:t xml:space="preserve"> PROFILE</w:t>
                  </w:r>
                  <w:r>
                    <w:t>S</w:t>
                  </w:r>
                </w:p>
              </w:txbxContent>
            </v:textbox>
          </v:rect>
        </w:pict>
      </w:r>
    </w:p>
    <w:p w:rsidR="007F6D2A" w:rsidRDefault="00C206A8" w:rsidP="00C206A8">
      <w:pPr>
        <w:pStyle w:val="Default"/>
        <w:spacing w:line="276" w:lineRule="auto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311.25pt;margin-top:4.7pt;width:61.5pt;height:32.1pt;z-index:251677184;v-text-anchor:middle" o:connectortype="straight" strokeweight=".5pt">
            <v:stroke endarrow="block" miterlimit="0"/>
            <v:shadow color="black" opacity=".5" offset="0"/>
          </v:shape>
        </w:pict>
      </w:r>
    </w:p>
    <w:p w:rsidR="007F6D2A" w:rsidRDefault="001F30F2" w:rsidP="00C206A8">
      <w:pPr>
        <w:pStyle w:val="Default"/>
        <w:spacing w:line="276" w:lineRule="auto"/>
        <w:ind w:left="720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noProof/>
          <w:sz w:val="24"/>
          <w:szCs w:val="24"/>
        </w:rPr>
        <w:pict>
          <v:shape id="_x0000_s1058" type="#_x0000_t32" style="position:absolute;left:0;text-align:left;margin-left:230.25pt;margin-top:12.75pt;width:.75pt;height:73.05pt;flip:y;z-index:251667968;v-text-anchor:middle" o:connectortype="straight" strokeweight=".5pt">
            <v:stroke endarrow="block" miterlimit="0" joinstyle="miter"/>
            <v:shadow color="black" opacity=".5" offset="0"/>
          </v:shape>
        </w:pict>
      </w:r>
    </w:p>
    <w:p w:rsidR="007F6D2A" w:rsidRDefault="001F30F2" w:rsidP="00C206A8">
      <w:pPr>
        <w:pStyle w:val="Default"/>
        <w:spacing w:line="276" w:lineRule="auto"/>
        <w:ind w:left="720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9" type="#_x0000_t32" style="position:absolute;left:0;text-align:left;margin-left:267pt;margin-top:24.85pt;width:49.5pt;height:55.5pt;flip:y;z-index:251668992;v-text-anchor:middle" o:connectortype="straight" strokeweight=".5pt">
            <v:stroke startarrow="block" miterlimit="0" joinstyle="miter"/>
            <v:shadow color="black" opacity=".5" offset="0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3" style="position:absolute;left:0;text-align:left;margin-left:22.5pt;margin-top:5.05pt;width:114pt;height:38.05pt;z-index:251662848;v-text-anchor:middle" fillcolor="white [3212]" strokeweight=".5pt">
            <v:fill o:detectmouseclick="t"/>
            <v:stroke miterlimit="0"/>
            <v:shadow color="black" opacity=".5" offset="0"/>
            <v:path arrowok="t"/>
            <v:textbox style="mso-next-textbox:#_x0000_s1053;mso-column-margin:3pt" inset="4pt,4pt,4pt,4pt">
              <w:txbxContent>
                <w:p w:rsidR="007F6D2A" w:rsidRDefault="00F605ED" w:rsidP="00F605ED">
                  <w:pPr>
                    <w:jc w:val="center"/>
                  </w:pPr>
                  <w:r>
                    <w:t>COST OF ATTENDANCE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5" style="position:absolute;left:0;text-align:left;margin-left:316.5pt;margin-top:5.05pt;width:102pt;height:22.3pt;z-index:251664896;v-text-anchor:middle" fillcolor="white [3212]" strokeweight=".5pt">
            <v:fill o:detectmouseclick="t"/>
            <v:stroke miterlimit="0"/>
            <v:shadow color="black" opacity=".5" offset="0"/>
            <v:path arrowok="t"/>
            <v:textbox style="mso-next-textbox:#_x0000_s1055;mso-column-margin:3pt;mso-fit-shape-to-text:t" inset="4pt,4pt,4pt,4pt">
              <w:txbxContent>
                <w:p w:rsidR="00F605ED" w:rsidRDefault="00F605ED" w:rsidP="00F605ED">
                  <w:pPr>
                    <w:jc w:val="center"/>
                  </w:pPr>
                  <w:r>
                    <w:t>HISTORY</w:t>
                  </w:r>
                </w:p>
              </w:txbxContent>
            </v:textbox>
          </v:rect>
        </w:pict>
      </w:r>
    </w:p>
    <w:p w:rsidR="000443E0" w:rsidRDefault="00582167" w:rsidP="00C206A8">
      <w:pPr>
        <w:pStyle w:val="Default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70" type="#_x0000_t32" style="position:absolute;margin-left:378.75pt;margin-top:8.15pt;width:8.25pt;height:69.25pt;z-index:251678208;v-text-anchor:middle" o:connectortype="straight" strokeweight=".5pt">
            <v:stroke endarrow="block" miterlimit="0"/>
            <v:shadow on="t" color="black" opacity=".5" offset="0"/>
          </v:shape>
        </w:pict>
      </w:r>
      <w:r w:rsidR="00C206A8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3" type="#_x0000_t32" style="position:absolute;margin-left:136.5pt;margin-top:1.65pt;width:55.5pt;height:54.1pt;flip:x y;z-index:251673088;v-text-anchor:middle" o:connectortype="straight" strokeweight=".5pt">
            <v:stroke startarrow="block" miterlimit="0" joinstyle="miter"/>
            <v:shadow color="black" opacity=".5" offset="0"/>
          </v:shape>
        </w:pict>
      </w:r>
    </w:p>
    <w:p w:rsidR="000443E0" w:rsidRDefault="000443E0" w:rsidP="00C206A8">
      <w:pPr>
        <w:pStyle w:val="Default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68" w:rsidRPr="00E60568" w:rsidRDefault="001F30F2" w:rsidP="00C206A8">
      <w:pPr>
        <w:pStyle w:val="Default"/>
        <w:spacing w:line="276" w:lineRule="auto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noProof/>
          <w:sz w:val="29"/>
          <w:szCs w:val="29"/>
        </w:rPr>
        <w:pict>
          <v:oval id="_x0000_s1051" style="position:absolute;margin-left:178.5pt;margin-top:18.15pt;width:93.75pt;height:49.45pt;z-index:251660800;v-text-anchor:middle" fillcolor="white [3212]" strokeweight=".5pt">
            <v:fill o:detectmouseclick="t"/>
            <v:stroke miterlimit="0" joinstyle="miter"/>
            <v:shadow color="black" opacity=".5" offset="0"/>
            <v:path arrowok="t"/>
            <v:textbox style="mso-next-textbox:#_x0000_s1051;mso-column-margin:3pt;mso-fit-shape-to-text:t" inset="4pt,4pt,4pt,4pt">
              <w:txbxContent>
                <w:p w:rsidR="007F6D2A" w:rsidRDefault="007F6D2A" w:rsidP="007F6D2A">
                  <w:pPr>
                    <w:jc w:val="center"/>
                  </w:pPr>
                  <w:r>
                    <w:t>USER</w:t>
                  </w:r>
                </w:p>
                <w:p w:rsidR="009554BB" w:rsidRDefault="009554BB"/>
              </w:txbxContent>
            </v:textbox>
          </v:oval>
        </w:pict>
      </w:r>
    </w:p>
    <w:p w:rsidR="003E033B" w:rsidRPr="00A877EE" w:rsidRDefault="001F30F2" w:rsidP="00C206A8">
      <w:pPr>
        <w:pStyle w:val="Default"/>
        <w:spacing w:line="276" w:lineRule="auto"/>
        <w:ind w:left="720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4" style="position:absolute;left:0;text-align:left;margin-left:22.5pt;margin-top:12.7pt;width:102pt;height:36.1pt;z-index:251663872;v-text-anchor:middle" fillcolor="white [3212]" strokeweight=".5pt">
            <v:fill o:detectmouseclick="t"/>
            <v:stroke miterlimit="0"/>
            <v:shadow color="black" opacity=".5" offset="0"/>
            <v:path arrowok="t"/>
            <v:textbox style="mso-next-textbox:#_x0000_s1054;mso-column-margin:3pt;mso-fit-shape-to-text:t" inset="4pt,4pt,4pt,4pt">
              <w:txbxContent>
                <w:p w:rsidR="00F605ED" w:rsidRDefault="00F605ED" w:rsidP="00F605ED">
                  <w:pPr>
                    <w:jc w:val="center"/>
                  </w:pPr>
                  <w:r>
                    <w:t>MINIMUM REQUIREMENTS</w:t>
                  </w:r>
                </w:p>
              </w:txbxContent>
            </v:textbox>
          </v:rect>
        </w:pict>
      </w:r>
    </w:p>
    <w:p w:rsidR="003E033B" w:rsidRDefault="00C206A8" w:rsidP="00C206A8">
      <w:pPr>
        <w:pStyle w:val="Default"/>
        <w:spacing w:line="276" w:lineRule="auto"/>
        <w:ind w:left="360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noProof/>
          <w:sz w:val="24"/>
          <w:szCs w:val="24"/>
        </w:rPr>
        <w:pict>
          <v:shape id="_x0000_s1060" type="#_x0000_t32" style="position:absolute;left:0;text-align:left;margin-left:272.25pt;margin-top:7.35pt;width:71.5pt;height:6.45pt;z-index:251670016;v-text-anchor:middle" o:connectortype="straight" strokeweight=".5pt">
            <v:stroke startarrow="block" miterlimit="0" joinstyle="miter"/>
            <v:shadow color="black" opacity=".5" offset="0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2" type="#_x0000_t32" style="position:absolute;left:0;text-align:left;margin-left:124.5pt;margin-top:7.35pt;width:54pt;height:6.45pt;flip:x;z-index:251672064;v-text-anchor:middle" o:connectortype="straight" strokeweight=".5pt">
            <v:stroke startarrow="block" miterlimit="0" joinstyle="miter"/>
            <v:shadow color="black" opacity=".5" offset="0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56" style="position:absolute;left:0;text-align:left;margin-left:343.75pt;margin-top:7.35pt;width:102pt;height:22.3pt;z-index:251665920;v-text-anchor:middle" fillcolor="white [3212]" strokeweight=".5pt">
            <v:fill o:detectmouseclick="t"/>
            <v:stroke miterlimit="0"/>
            <v:shadow color="black" opacity=".5" offset="0"/>
            <v:path arrowok="t"/>
            <v:textbox style="mso-next-textbox:#_x0000_s1056;mso-column-margin:3pt;mso-fit-shape-to-text:t" inset="4pt,4pt,4pt,4pt">
              <w:txbxContent>
                <w:p w:rsidR="00F605ED" w:rsidRDefault="00F605ED" w:rsidP="00F605ED">
                  <w:pPr>
                    <w:jc w:val="center"/>
                  </w:pPr>
                  <w:r>
                    <w:t>RANKINGS</w:t>
                  </w:r>
                </w:p>
              </w:txbxContent>
            </v:textbox>
          </v:rect>
        </w:pict>
      </w:r>
    </w:p>
    <w:p w:rsidR="003E033B" w:rsidRDefault="00C206A8" w:rsidP="00C206A8">
      <w:pPr>
        <w:pStyle w:val="Default"/>
        <w:spacing w:line="276" w:lineRule="auto"/>
        <w:ind w:left="360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noProof/>
          <w:sz w:val="24"/>
          <w:szCs w:val="24"/>
        </w:rPr>
        <w:pict>
          <v:shape id="_x0000_s1068" type="#_x0000_t32" style="position:absolute;left:0;text-align:left;margin-left:355.5pt;margin-top:13.75pt;width:17.25pt;height:50.55pt;flip:y;z-index:251676160;v-text-anchor:middle" o:connectortype="straight" strokeweight=".5pt">
            <v:stroke endarrow="block" miterlimit="0"/>
            <v:shadow on="t" color="black" opacity=".5" offset="0"/>
          </v:shape>
        </w:pict>
      </w:r>
      <w:r>
        <w:rPr>
          <w:rFonts w:ascii="Times New Roman"/>
          <w:b/>
          <w:bCs/>
          <w:noProof/>
          <w:sz w:val="24"/>
          <w:szCs w:val="24"/>
        </w:rPr>
        <w:pict>
          <v:shape id="_x0000_s1067" type="#_x0000_t32" style="position:absolute;left:0;text-align:left;margin-left:251.25pt;margin-top:8.65pt;width:72.75pt;height:55.65pt;z-index:251675136;v-text-anchor:middle" o:connectortype="straight" strokeweight=".5pt">
            <v:stroke endarrow="block" miterlimit="0" joinstyle="miter"/>
            <v:shadow color="black" opacity=".5" offset="0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1" type="#_x0000_t32" style="position:absolute;left:0;text-align:left;margin-left:165.75pt;margin-top:8.65pt;width:34.5pt;height:55.65pt;flip:x;z-index:251671040;v-text-anchor:middle" o:connectortype="straight" strokeweight=".5pt">
            <v:stroke startarrow="block" miterlimit="0" joinstyle="miter"/>
            <v:shadow on="t" color="black" opacity=".5" offset="0,0" offset2=",-4pt"/>
          </v:shape>
        </w:pict>
      </w:r>
    </w:p>
    <w:p w:rsidR="003E033B" w:rsidRDefault="003E033B" w:rsidP="00C206A8">
      <w:pPr>
        <w:pStyle w:val="Default"/>
        <w:spacing w:line="276" w:lineRule="auto"/>
        <w:ind w:left="360"/>
        <w:rPr>
          <w:rFonts w:ascii="Times New Roman"/>
          <w:b/>
          <w:bCs/>
          <w:sz w:val="24"/>
          <w:szCs w:val="24"/>
        </w:rPr>
      </w:pPr>
    </w:p>
    <w:p w:rsidR="003E033B" w:rsidRDefault="003E033B" w:rsidP="00C206A8">
      <w:pPr>
        <w:pStyle w:val="Default"/>
        <w:spacing w:line="276" w:lineRule="auto"/>
        <w:ind w:left="360"/>
        <w:rPr>
          <w:rFonts w:ascii="Times New Roman"/>
          <w:b/>
          <w:bCs/>
          <w:sz w:val="24"/>
          <w:szCs w:val="24"/>
        </w:rPr>
      </w:pPr>
    </w:p>
    <w:p w:rsidR="00244195" w:rsidRDefault="00C206A8" w:rsidP="00C206A8">
      <w:pPr>
        <w:pStyle w:val="Default"/>
        <w:spacing w:line="276" w:lineRule="auto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rPr>
          <w:rFonts w:ascii="Times New Roman"/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301.5pt;margin-top:16.7pt;width:63pt;height:22.3pt;z-index:251674112;v-text-anchor:middle" filled="f" strokeweight=".5pt">
            <v:fill type="tile"/>
            <v:stroke miterlimit="0"/>
            <v:shadow color="black" opacity=".5" offset="0"/>
            <v:textbox style="mso-next-textbox:#_x0000_s1066;mso-column-margin:3pt;mso-fit-shape-to-text:t" inset="4pt,4pt,4pt,4pt">
              <w:txbxContent>
                <w:p w:rsidR="008B2A8A" w:rsidRDefault="008B2A8A">
                  <w:r>
                    <w:t>REVIEW</w:t>
                  </w:r>
                </w:p>
              </w:txbxContent>
            </v:textbox>
          </v:shape>
        </w:pict>
      </w:r>
      <w:r>
        <w:rPr>
          <w:rFonts w:ascii="Times New Roman"/>
          <w:b/>
          <w:bCs/>
          <w:noProof/>
          <w:sz w:val="24"/>
          <w:szCs w:val="24"/>
        </w:rPr>
        <w:pict>
          <v:rect id="_x0000_s1057" style="position:absolute;margin-left:110.25pt;margin-top:16.7pt;width:102pt;height:36.1pt;z-index:251666944;v-text-anchor:middle" fillcolor="white [3212]" strokeweight=".5pt">
            <v:fill o:detectmouseclick="t"/>
            <v:stroke miterlimit="0"/>
            <v:shadow color="black" opacity=".5" offset="0"/>
            <v:path arrowok="t"/>
            <v:textbox style="mso-next-textbox:#_x0000_s1057;mso-column-margin:3pt;mso-fit-shape-to-text:t" inset="4pt,4pt,4pt,4pt">
              <w:txbxContent>
                <w:p w:rsidR="00F605ED" w:rsidRDefault="00F605ED" w:rsidP="00F605ED">
                  <w:pPr>
                    <w:jc w:val="center"/>
                  </w:pPr>
                  <w:r>
                    <w:t>CAREER OPPORTUNITIES</w:t>
                  </w:r>
                </w:p>
              </w:txbxContent>
            </v:textbox>
          </v:rect>
        </w:pict>
      </w:r>
    </w:p>
    <w:p w:rsidR="00C206A8" w:rsidRDefault="00C206A8" w:rsidP="00C206A8">
      <w:pPr>
        <w:pStyle w:val="Default"/>
        <w:spacing w:line="276" w:lineRule="auto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C206A8" w:rsidRPr="00244195" w:rsidRDefault="00C206A8" w:rsidP="00C206A8">
      <w:pPr>
        <w:pStyle w:val="Default"/>
        <w:spacing w:line="276" w:lineRule="auto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0443E0" w:rsidRPr="00E60568" w:rsidRDefault="00AE6235" w:rsidP="00C206A8">
      <w:pPr>
        <w:pStyle w:val="Default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0E60568">
        <w:rPr>
          <w:rFonts w:ascii="Times New Roman"/>
          <w:b/>
          <w:bCs/>
          <w:sz w:val="24"/>
          <w:szCs w:val="24"/>
        </w:rPr>
        <w:t>Which data are needed to support the functions identified before?</w:t>
      </w:r>
    </w:p>
    <w:p w:rsidR="000443E0" w:rsidRDefault="00AE6235" w:rsidP="00C206A8">
      <w:pPr>
        <w:pStyle w:val="Default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University Ranking List</w:t>
      </w:r>
    </w:p>
    <w:p w:rsidR="000443E0" w:rsidRDefault="00AE6235" w:rsidP="00C206A8">
      <w:pPr>
        <w:pStyle w:val="Default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Test scores</w:t>
      </w:r>
    </w:p>
    <w:p w:rsidR="000443E0" w:rsidRDefault="00AE6235" w:rsidP="00C206A8">
      <w:pPr>
        <w:pStyle w:val="Default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Acceptance Rate List</w:t>
      </w:r>
    </w:p>
    <w:p w:rsidR="000443E0" w:rsidRDefault="00AE6235" w:rsidP="00C206A8">
      <w:pPr>
        <w:pStyle w:val="Default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Cost of Attendance</w:t>
      </w:r>
    </w:p>
    <w:p w:rsidR="000443E0" w:rsidRDefault="00AE6235" w:rsidP="00C206A8">
      <w:pPr>
        <w:pStyle w:val="Default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Data regarding Career Opportunities</w:t>
      </w:r>
    </w:p>
    <w:p w:rsidR="000443E0" w:rsidRPr="00C206A8" w:rsidRDefault="00AE6235" w:rsidP="00C206A8">
      <w:pPr>
        <w:pStyle w:val="Default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Previous data of the admissions</w:t>
      </w:r>
    </w:p>
    <w:p w:rsidR="00C206A8" w:rsidRPr="00C206A8" w:rsidRDefault="00C206A8" w:rsidP="00C206A8">
      <w:pPr>
        <w:pStyle w:val="Default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User profile pool</w:t>
      </w:r>
    </w:p>
    <w:p w:rsidR="00C206A8" w:rsidRPr="00A877EE" w:rsidRDefault="00C206A8" w:rsidP="00C206A8">
      <w:pPr>
        <w:pStyle w:val="Default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Reviews from users</w:t>
      </w:r>
    </w:p>
    <w:p w:rsidR="00A877EE" w:rsidRDefault="00A877EE" w:rsidP="00C206A8">
      <w:pPr>
        <w:pStyle w:val="Default"/>
        <w:spacing w:line="276" w:lineRule="auto"/>
        <w:ind w:left="1145"/>
        <w:rPr>
          <w:rFonts w:ascii="Times New Roman" w:eastAsia="Times New Roman" w:hAnsi="Times New Roman" w:cs="Times New Roman"/>
          <w:sz w:val="24"/>
          <w:szCs w:val="24"/>
        </w:rPr>
      </w:pPr>
    </w:p>
    <w:p w:rsidR="00C206A8" w:rsidRDefault="00C206A8" w:rsidP="00C206A8">
      <w:pPr>
        <w:pStyle w:val="Default"/>
        <w:spacing w:line="276" w:lineRule="auto"/>
        <w:ind w:left="1145"/>
        <w:rPr>
          <w:rFonts w:ascii="Times New Roman" w:eastAsia="Times New Roman" w:hAnsi="Times New Roman" w:cs="Times New Roman"/>
          <w:sz w:val="24"/>
          <w:szCs w:val="24"/>
        </w:rPr>
      </w:pPr>
    </w:p>
    <w:p w:rsidR="00C206A8" w:rsidRDefault="00C206A8" w:rsidP="00C206A8">
      <w:pPr>
        <w:pStyle w:val="Default"/>
        <w:spacing w:line="276" w:lineRule="auto"/>
        <w:ind w:left="1145"/>
        <w:rPr>
          <w:rFonts w:ascii="Times New Roman" w:eastAsia="Times New Roman" w:hAnsi="Times New Roman" w:cs="Times New Roman"/>
          <w:sz w:val="24"/>
          <w:szCs w:val="24"/>
        </w:rPr>
      </w:pPr>
    </w:p>
    <w:p w:rsidR="000443E0" w:rsidRDefault="00AE6235" w:rsidP="00C206A8">
      <w:pPr>
        <w:pStyle w:val="Default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rPr>
          <w:rFonts w:ascii="Times New Roman"/>
          <w:b/>
          <w:bCs/>
          <w:sz w:val="24"/>
          <w:szCs w:val="24"/>
        </w:rPr>
        <w:t>Which public domain and/or proprietary software is needed to perform the task?</w:t>
      </w:r>
    </w:p>
    <w:p w:rsidR="000443E0" w:rsidRDefault="00E41945" w:rsidP="00C206A8">
      <w:pPr>
        <w:pStyle w:val="Default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Adobe Dreamweaver:</w:t>
      </w:r>
      <w:r w:rsidR="00AE6235">
        <w:rPr>
          <w:rFonts w:ascii="Times New Roman"/>
          <w:sz w:val="24"/>
          <w:szCs w:val="24"/>
        </w:rPr>
        <w:t xml:space="preserve"> Adobe Dreamweaver CC is the all-in-one</w:t>
      </w:r>
      <w:r w:rsidR="00AE6235">
        <w:rPr>
          <w:sz w:val="24"/>
          <w:szCs w:val="24"/>
        </w:rPr>
        <w:t> </w:t>
      </w:r>
      <w:r w:rsidR="00AE6235">
        <w:rPr>
          <w:rFonts w:ascii="Times New Roman"/>
          <w:sz w:val="24"/>
          <w:szCs w:val="24"/>
        </w:rPr>
        <w:t>visual development tool for creating, publishing, and managing websites.</w:t>
      </w:r>
    </w:p>
    <w:p w:rsidR="000443E0" w:rsidRDefault="00AE6235" w:rsidP="00C206A8">
      <w:pPr>
        <w:pStyle w:val="Default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CISE Oracle for Database</w:t>
      </w:r>
    </w:p>
    <w:p w:rsidR="000443E0" w:rsidRPr="00CA024D" w:rsidRDefault="00E41945" w:rsidP="00A877EE">
      <w:pPr>
        <w:pStyle w:val="Default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Drupal:</w:t>
      </w:r>
      <w:r w:rsidR="00AE6235" w:rsidRPr="00CA024D">
        <w:rPr>
          <w:rFonts w:ascii="Times New Roman"/>
          <w:sz w:val="24"/>
          <w:szCs w:val="24"/>
        </w:rPr>
        <w:t xml:space="preserve"> Drupal is an open source content management platform powering millions of websites and applications.</w:t>
      </w:r>
    </w:p>
    <w:p w:rsidR="000443E0" w:rsidRDefault="000443E0" w:rsidP="00A877EE">
      <w:pPr>
        <w:pStyle w:val="Default"/>
        <w:spacing w:line="36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0443E0" w:rsidRDefault="000443E0" w:rsidP="00A877EE">
      <w:pPr>
        <w:pStyle w:val="Default"/>
        <w:spacing w:line="36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AE6235" w:rsidRDefault="00AE6235" w:rsidP="00A877EE">
      <w:pPr>
        <w:pStyle w:val="Default"/>
        <w:spacing w:line="360" w:lineRule="auto"/>
      </w:pPr>
    </w:p>
    <w:sectPr w:rsidR="00AE6235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0F2" w:rsidRDefault="001F30F2">
      <w:r>
        <w:separator/>
      </w:r>
    </w:p>
  </w:endnote>
  <w:endnote w:type="continuationSeparator" w:id="0">
    <w:p w:rsidR="001F30F2" w:rsidRDefault="001F3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0F2" w:rsidRDefault="001F30F2">
      <w:r>
        <w:separator/>
      </w:r>
    </w:p>
  </w:footnote>
  <w:footnote w:type="continuationSeparator" w:id="0">
    <w:p w:rsidR="001F30F2" w:rsidRDefault="001F3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</w:abstractNum>
  <w:abstractNum w:abstractNumId="3">
    <w:nsid w:val="00000004"/>
    <w:multiLevelType w:val="multilevel"/>
    <w:tmpl w:val="894EE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</w:abstractNum>
  <w:abstractNum w:abstractNumId="4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0A"/>
    <w:multiLevelType w:val="multilevel"/>
    <w:tmpl w:val="894EE87C"/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1">
      <w:start w:val="1"/>
      <w:numFmt w:val="upperLetter"/>
      <w:lvlText w:val="%2."/>
      <w:lvlJc w:val="left"/>
      <w:pPr>
        <w:tabs>
          <w:tab w:val="num" w:pos="753"/>
        </w:tabs>
        <w:ind w:left="75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3">
      <w:start w:val="1"/>
      <w:numFmt w:val="lowerLetter"/>
      <w:lvlText w:val="%4)"/>
      <w:lvlJc w:val="left"/>
      <w:pPr>
        <w:tabs>
          <w:tab w:val="num" w:pos="1473"/>
        </w:tabs>
        <w:ind w:left="147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4">
      <w:start w:val="1"/>
      <w:numFmt w:val="decimal"/>
      <w:lvlText w:val="(%5)"/>
      <w:lvlJc w:val="left"/>
      <w:pPr>
        <w:tabs>
          <w:tab w:val="num" w:pos="1833"/>
        </w:tabs>
        <w:ind w:left="183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5">
      <w:start w:val="1"/>
      <w:numFmt w:val="lowerLetter"/>
      <w:lvlText w:val="(%6)"/>
      <w:lvlJc w:val="left"/>
      <w:pPr>
        <w:tabs>
          <w:tab w:val="num" w:pos="2193"/>
        </w:tabs>
        <w:ind w:left="219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6">
      <w:start w:val="1"/>
      <w:numFmt w:val="lowerRoman"/>
      <w:lvlText w:val="%7)"/>
      <w:lvlJc w:val="left"/>
      <w:pPr>
        <w:tabs>
          <w:tab w:val="num" w:pos="2553"/>
        </w:tabs>
        <w:ind w:left="255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7">
      <w:start w:val="1"/>
      <w:numFmt w:val="decimal"/>
      <w:lvlText w:val="(%8)"/>
      <w:lvlJc w:val="left"/>
      <w:pPr>
        <w:tabs>
          <w:tab w:val="num" w:pos="2913"/>
        </w:tabs>
        <w:ind w:left="291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  <w:lvl w:ilvl="8">
      <w:start w:val="1"/>
      <w:numFmt w:val="lowerLetter"/>
      <w:lvlText w:val="(%9)"/>
      <w:lvlJc w:val="left"/>
      <w:pPr>
        <w:tabs>
          <w:tab w:val="num" w:pos="3273"/>
        </w:tabs>
        <w:ind w:left="3273" w:hanging="393"/>
      </w:pPr>
      <w:rPr>
        <w:rFonts w:ascii="Times New Roman" w:eastAsia="Times New Roman" w:hAnsi="Times New Roman" w:cs="Times New Roman" w:hint="default"/>
        <w:position w:val="0"/>
        <w:sz w:val="24"/>
        <w:szCs w:val="24"/>
        <w:rtl w:val="0"/>
      </w:rPr>
    </w:lvl>
  </w:abstractNum>
  <w:abstractNum w:abstractNumId="10">
    <w:nsid w:val="0000000B"/>
    <w:multiLevelType w:val="multilevel"/>
    <w:tmpl w:val="894EE87D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6">
      <w:start w:val="1"/>
      <w:numFmt w:val="lowerRoman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7">
      <w:start w:val="1"/>
      <w:numFmt w:val="decimal"/>
      <w:lvlText w:val="(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  <w:lvl w:ilvl="8">
      <w:start w:val="1"/>
      <w:numFmt w:val="lowerLetter"/>
      <w:lvlText w:val="(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</w:rPr>
    </w:lvl>
  </w:abstractNum>
  <w:abstractNum w:abstractNumId="1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7481235"/>
    <w:multiLevelType w:val="hybridMultilevel"/>
    <w:tmpl w:val="4B94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D44878"/>
    <w:multiLevelType w:val="hybridMultilevel"/>
    <w:tmpl w:val="E8A00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36F3F7C"/>
    <w:multiLevelType w:val="hybridMultilevel"/>
    <w:tmpl w:val="6D04B5A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270062C5"/>
    <w:multiLevelType w:val="multilevel"/>
    <w:tmpl w:val="894EE872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  <w:b/>
        <w:bCs/>
        <w:position w:val="0"/>
        <w:sz w:val="29"/>
        <w:szCs w:val="29"/>
        <w:rtl w:val="0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rFonts w:ascii="Times New Roman" w:eastAsia="Times New Roman" w:hAnsi="Times New Roman" w:cs="Times New Roman" w:hint="default"/>
        <w:b/>
        <w:bCs/>
        <w:position w:val="0"/>
        <w:sz w:val="29"/>
        <w:szCs w:val="29"/>
        <w:rtl w:val="0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rFonts w:ascii="Times New Roman" w:eastAsia="Times New Roman" w:hAnsi="Times New Roman" w:cs="Times New Roman" w:hint="default"/>
        <w:b/>
        <w:bCs/>
        <w:position w:val="0"/>
        <w:sz w:val="29"/>
        <w:szCs w:val="29"/>
        <w:rtl w:val="0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rFonts w:ascii="Times New Roman" w:eastAsia="Times New Roman" w:hAnsi="Times New Roman" w:cs="Times New Roman" w:hint="default"/>
        <w:b/>
        <w:bCs/>
        <w:position w:val="0"/>
        <w:sz w:val="29"/>
        <w:szCs w:val="29"/>
        <w:rtl w:val="0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rFonts w:ascii="Times New Roman" w:eastAsia="Times New Roman" w:hAnsi="Times New Roman" w:cs="Times New Roman" w:hint="default"/>
        <w:b/>
        <w:bCs/>
        <w:position w:val="0"/>
        <w:sz w:val="29"/>
        <w:szCs w:val="29"/>
        <w:rtl w:val="0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rFonts w:ascii="Times New Roman" w:eastAsia="Times New Roman" w:hAnsi="Times New Roman" w:cs="Times New Roman" w:hint="default"/>
        <w:b/>
        <w:bCs/>
        <w:position w:val="0"/>
        <w:sz w:val="29"/>
        <w:szCs w:val="29"/>
        <w:rtl w:val="0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rFonts w:ascii="Times New Roman" w:eastAsia="Times New Roman" w:hAnsi="Times New Roman" w:cs="Times New Roman" w:hint="default"/>
        <w:b/>
        <w:bCs/>
        <w:position w:val="0"/>
        <w:sz w:val="29"/>
        <w:szCs w:val="29"/>
        <w:rtl w:val="0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rFonts w:ascii="Times New Roman" w:eastAsia="Times New Roman" w:hAnsi="Times New Roman" w:cs="Times New Roman" w:hint="default"/>
        <w:b/>
        <w:bCs/>
        <w:position w:val="0"/>
        <w:sz w:val="29"/>
        <w:szCs w:val="29"/>
        <w:rtl w:val="0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rFonts w:ascii="Times New Roman" w:eastAsia="Times New Roman" w:hAnsi="Times New Roman" w:cs="Times New Roman" w:hint="default"/>
        <w:b/>
        <w:bCs/>
        <w:position w:val="0"/>
        <w:sz w:val="29"/>
        <w:szCs w:val="29"/>
        <w:rtl w:val="0"/>
      </w:rPr>
    </w:lvl>
  </w:abstractNum>
  <w:abstractNum w:abstractNumId="16">
    <w:nsid w:val="4E294B38"/>
    <w:multiLevelType w:val="hybridMultilevel"/>
    <w:tmpl w:val="9BC41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7A0F56"/>
    <w:multiLevelType w:val="hybridMultilevel"/>
    <w:tmpl w:val="BF863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10406"/>
    <w:multiLevelType w:val="hybridMultilevel"/>
    <w:tmpl w:val="200E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B71D71"/>
    <w:multiLevelType w:val="hybridMultilevel"/>
    <w:tmpl w:val="AD2E4FD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CF83A01"/>
    <w:multiLevelType w:val="hybridMultilevel"/>
    <w:tmpl w:val="F1944E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100D00"/>
    <w:multiLevelType w:val="hybridMultilevel"/>
    <w:tmpl w:val="F8CEA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0078CE"/>
    <w:multiLevelType w:val="hybridMultilevel"/>
    <w:tmpl w:val="37F88B9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785E7D45"/>
    <w:multiLevelType w:val="hybridMultilevel"/>
    <w:tmpl w:val="330CB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9B75F0"/>
    <w:multiLevelType w:val="hybridMultilevel"/>
    <w:tmpl w:val="E216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8"/>
  </w:num>
  <w:num w:numId="16">
    <w:abstractNumId w:val="24"/>
  </w:num>
  <w:num w:numId="17">
    <w:abstractNumId w:val="21"/>
  </w:num>
  <w:num w:numId="18">
    <w:abstractNumId w:val="20"/>
  </w:num>
  <w:num w:numId="19">
    <w:abstractNumId w:val="17"/>
  </w:num>
  <w:num w:numId="20">
    <w:abstractNumId w:val="19"/>
  </w:num>
  <w:num w:numId="21">
    <w:abstractNumId w:val="14"/>
  </w:num>
  <w:num w:numId="22">
    <w:abstractNumId w:val="22"/>
  </w:num>
  <w:num w:numId="23">
    <w:abstractNumId w:val="16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97801"/>
    <w:rsid w:val="000443E0"/>
    <w:rsid w:val="00050057"/>
    <w:rsid w:val="000D1787"/>
    <w:rsid w:val="001F30F2"/>
    <w:rsid w:val="00244195"/>
    <w:rsid w:val="003E033B"/>
    <w:rsid w:val="00486DD7"/>
    <w:rsid w:val="004C6499"/>
    <w:rsid w:val="0050000C"/>
    <w:rsid w:val="00582167"/>
    <w:rsid w:val="00626605"/>
    <w:rsid w:val="00697801"/>
    <w:rsid w:val="007F6D2A"/>
    <w:rsid w:val="0086483C"/>
    <w:rsid w:val="0088765B"/>
    <w:rsid w:val="008B2A8A"/>
    <w:rsid w:val="008B570F"/>
    <w:rsid w:val="009554BB"/>
    <w:rsid w:val="00A877EE"/>
    <w:rsid w:val="00AE6235"/>
    <w:rsid w:val="00BE557C"/>
    <w:rsid w:val="00C02675"/>
    <w:rsid w:val="00C06145"/>
    <w:rsid w:val="00C206A8"/>
    <w:rsid w:val="00CA024D"/>
    <w:rsid w:val="00D52D39"/>
    <w:rsid w:val="00D733F8"/>
    <w:rsid w:val="00DA1839"/>
    <w:rsid w:val="00E02070"/>
    <w:rsid w:val="00E41945"/>
    <w:rsid w:val="00E60568"/>
    <w:rsid w:val="00E6480B"/>
    <w:rsid w:val="00F605ED"/>
    <w:rsid w:val="00FA027C"/>
    <w:rsid w:val="00FD7B0F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  <o:shapelayout v:ext="edit">
      <o:idmap v:ext="edit" data="1"/>
      <o:rules v:ext="edit">
        <o:r id="V:Rule1" type="connector" idref="#_x0000_s1058"/>
        <o:r id="V:Rule2" type="connector" idref="#_x0000_s1062"/>
        <o:r id="V:Rule3" type="connector" idref="#_x0000_s1061"/>
        <o:r id="V:Rule4" type="connector" idref="#_x0000_s1059"/>
        <o:r id="V:Rule5" type="connector" idref="#_x0000_s1060"/>
        <o:r id="V:Rule6" type="connector" idref="#_x0000_s1063"/>
        <o:r id="V:Rule7" type="connector" idref="#_x0000_s1067"/>
        <o:r id="V:Rule8" type="connector" idref="#_x0000_s1068"/>
        <o:r id="V:Rule9" type="connector" idref="#_x0000_s1069"/>
        <o:r id="V:Rule10" type="connector" idref="#_x0000_s1070"/>
      </o:rules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ormal1">
    <w:name w:val="Normal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Arial Unicode MS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BulletBig"/>
    <w:semiHidden/>
  </w:style>
  <w:style w:type="numbering" w:customStyle="1" w:styleId="BulletBig">
    <w:name w:val="Bullet Big"/>
    <w:autoRedefine/>
  </w:style>
  <w:style w:type="numbering" w:customStyle="1" w:styleId="List1">
    <w:name w:val="List 1"/>
    <w:basedOn w:val="Numbered"/>
    <w:semiHidden/>
  </w:style>
  <w:style w:type="numbering" w:customStyle="1" w:styleId="Numbered">
    <w:name w:val="Numbered"/>
    <w:autoRedefine/>
  </w:style>
  <w:style w:type="paragraph" w:customStyle="1" w:styleId="Label">
    <w:name w:val="Label"/>
    <w:pPr>
      <w:jc w:val="center"/>
    </w:pPr>
    <w:rPr>
      <w:rFonts w:ascii="Helvetica" w:eastAsia="Arial Unicode MS" w:hAnsi="Arial Unicode MS" w:cs="Arial Unicode MS"/>
      <w:shadow/>
      <w:color w:val="FEFEFE"/>
      <w:sz w:val="24"/>
      <w:szCs w:val="24"/>
    </w:rPr>
  </w:style>
  <w:style w:type="numbering" w:customStyle="1" w:styleId="List21">
    <w:name w:val="List 21"/>
    <w:basedOn w:val="Harvard"/>
    <w:autoRedefine/>
    <w:semiHidden/>
  </w:style>
  <w:style w:type="numbering" w:customStyle="1" w:styleId="Harvard">
    <w:name w:val="Harvard"/>
  </w:style>
  <w:style w:type="paragraph" w:styleId="BalloonText">
    <w:name w:val="Balloon Text"/>
    <w:basedOn w:val="Normal"/>
    <w:link w:val="BalloonTextChar"/>
    <w:locked/>
    <w:rsid w:val="00F60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0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acme</dc:creator>
  <cp:lastModifiedBy>Thien T. Nguyen</cp:lastModifiedBy>
  <cp:revision>32</cp:revision>
  <dcterms:created xsi:type="dcterms:W3CDTF">2015-01-27T01:58:00Z</dcterms:created>
  <dcterms:modified xsi:type="dcterms:W3CDTF">2015-01-27T04:37:00Z</dcterms:modified>
</cp:coreProperties>
</file>